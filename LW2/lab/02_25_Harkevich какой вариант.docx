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2DC7" w14:textId="77777777" w:rsidR="002B1542" w:rsidRPr="00B41188" w:rsidRDefault="002B1542" w:rsidP="002B154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  <w:t>Расчет трудозатрат на выполнение проекта</w:t>
      </w:r>
    </w:p>
    <w:p w14:paraId="66BAEA3B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</w:p>
    <w:p w14:paraId="2BB8C974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p w14:paraId="6B152FD2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Перечень работ для оценивания.</w:t>
      </w:r>
    </w:p>
    <w:p w14:paraId="26D86C79" w14:textId="77777777" w:rsidR="002B1542" w:rsidRPr="00B41188" w:rsidRDefault="002B1542" w:rsidP="002B154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14:paraId="57C6280F" w14:textId="77777777" w:rsidR="002B1542" w:rsidRPr="00B41188" w:rsidRDefault="002B1542" w:rsidP="002B1542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Встречи с заказчиком для проведения интервью и доклада о результатах</w:t>
      </w:r>
    </w:p>
    <w:p w14:paraId="67FBB9F0" w14:textId="77777777" w:rsidR="002B1542" w:rsidRPr="00B41188" w:rsidRDefault="002B1542" w:rsidP="002B1542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документа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требований</w:t>
      </w:r>
      <w:proofErr w:type="spellEnd"/>
    </w:p>
    <w:p w14:paraId="3F191B02" w14:textId="77777777" w:rsidR="002B1542" w:rsidRPr="00B41188" w:rsidRDefault="002B1542" w:rsidP="002B1542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требований</w:t>
      </w:r>
      <w:proofErr w:type="spellEnd"/>
    </w:p>
    <w:p w14:paraId="412DE801" w14:textId="77777777" w:rsidR="002B1542" w:rsidRPr="00B41188" w:rsidRDefault="002B1542" w:rsidP="002B1542">
      <w:pPr>
        <w:numPr>
          <w:ilvl w:val="0"/>
          <w:numId w:val="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Написание и согласование договора и других инициирующих проект документов</w:t>
      </w:r>
    </w:p>
    <w:p w14:paraId="192A44C2" w14:textId="77777777" w:rsidR="002B1542" w:rsidRPr="00B41188" w:rsidRDefault="002B1542" w:rsidP="002B15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059C8A84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ТЗ</w:t>
      </w:r>
    </w:p>
    <w:p w14:paraId="617A9ABB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архитектуры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</w:p>
    <w:p w14:paraId="378EDB4A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Тестирование ТЗ и архитектуры решения</w:t>
      </w:r>
    </w:p>
    <w:p w14:paraId="7E7F7A2C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Обучение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специалистов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предметной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области</w:t>
      </w:r>
      <w:proofErr w:type="spellEnd"/>
    </w:p>
    <w:p w14:paraId="7B7EF772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Установка сред разработки и тестирования</w:t>
      </w:r>
    </w:p>
    <w:p w14:paraId="50E7CE38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Написание тест-плана и вариантов тестирования системы</w:t>
      </w:r>
    </w:p>
    <w:p w14:paraId="67DF1348" w14:textId="77777777" w:rsidR="002B1542" w:rsidRPr="00B41188" w:rsidRDefault="002B1542" w:rsidP="002B1542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Встречи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с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заказчиком</w:t>
      </w:r>
      <w:proofErr w:type="spellEnd"/>
    </w:p>
    <w:p w14:paraId="73F3A24C" w14:textId="77777777" w:rsidR="002B1542" w:rsidRPr="00B41188" w:rsidRDefault="002B1542" w:rsidP="002B15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64A62216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Еженедельные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встречи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разработчиков</w:t>
      </w:r>
      <w:proofErr w:type="spellEnd"/>
    </w:p>
    <w:p w14:paraId="54769629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Программирование</w:t>
      </w:r>
      <w:proofErr w:type="spellEnd"/>
    </w:p>
    <w:p w14:paraId="646B7982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Улучшение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кода</w:t>
      </w:r>
      <w:proofErr w:type="spellEnd"/>
    </w:p>
    <w:p w14:paraId="0A216F89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Демонстрации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(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подготовка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проведение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)</w:t>
      </w:r>
    </w:p>
    <w:p w14:paraId="3FC07F2F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решения на среду тестирования</w:t>
      </w:r>
    </w:p>
    <w:p w14:paraId="56DC128D" w14:textId="77777777" w:rsidR="002B1542" w:rsidRPr="00B41188" w:rsidRDefault="002B1542" w:rsidP="002B1542">
      <w:pPr>
        <w:numPr>
          <w:ilvl w:val="0"/>
          <w:numId w:val="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Прохождение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кейсов</w:t>
      </w:r>
      <w:proofErr w:type="spellEnd"/>
    </w:p>
    <w:p w14:paraId="53C09B51" w14:textId="77777777" w:rsidR="002B1542" w:rsidRPr="00B41188" w:rsidRDefault="002B1542" w:rsidP="002B15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1F134214" w14:textId="77777777" w:rsidR="002B1542" w:rsidRPr="00B41188" w:rsidRDefault="002B1542" w:rsidP="002B1542">
      <w:pPr>
        <w:numPr>
          <w:ilvl w:val="0"/>
          <w:numId w:val="2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тестовую среду заказчика</w:t>
      </w:r>
    </w:p>
    <w:p w14:paraId="40DAAFF7" w14:textId="77777777" w:rsidR="002B1542" w:rsidRPr="00B41188" w:rsidRDefault="002B1542" w:rsidP="002B1542">
      <w:pPr>
        <w:numPr>
          <w:ilvl w:val="0"/>
          <w:numId w:val="2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Поставки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бета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версий</w:t>
      </w:r>
      <w:proofErr w:type="spellEnd"/>
    </w:p>
    <w:p w14:paraId="209D6123" w14:textId="77777777" w:rsidR="002B1542" w:rsidRPr="00B41188" w:rsidRDefault="002B1542" w:rsidP="002B1542">
      <w:pPr>
        <w:numPr>
          <w:ilvl w:val="0"/>
          <w:numId w:val="2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Доработка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исправление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неисправностей</w:t>
      </w:r>
      <w:proofErr w:type="spellEnd"/>
    </w:p>
    <w:p w14:paraId="50A43D5A" w14:textId="77777777" w:rsidR="002B1542" w:rsidRPr="00B41188" w:rsidRDefault="002B1542" w:rsidP="002B15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47D28408" w14:textId="77777777" w:rsidR="002B1542" w:rsidRPr="00B41188" w:rsidRDefault="002B1542" w:rsidP="002B1542">
      <w:pPr>
        <w:numPr>
          <w:ilvl w:val="0"/>
          <w:numId w:val="2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Установка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рабочий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сервер</w:t>
      </w:r>
      <w:proofErr w:type="spellEnd"/>
    </w:p>
    <w:p w14:paraId="721FF4AE" w14:textId="77777777" w:rsidR="002B1542" w:rsidRPr="00B41188" w:rsidRDefault="002B1542" w:rsidP="002B1542">
      <w:pPr>
        <w:numPr>
          <w:ilvl w:val="0"/>
          <w:numId w:val="2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Обучение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пользователей</w:t>
      </w:r>
      <w:proofErr w:type="spellEnd"/>
    </w:p>
    <w:p w14:paraId="4EFAA5E1" w14:textId="77777777" w:rsidR="002B1542" w:rsidRPr="00B41188" w:rsidRDefault="002B1542" w:rsidP="002B1542">
      <w:pPr>
        <w:numPr>
          <w:ilvl w:val="0"/>
          <w:numId w:val="2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инструкций</w:t>
      </w:r>
      <w:proofErr w:type="spellEnd"/>
    </w:p>
    <w:p w14:paraId="00BA8D85" w14:textId="77777777" w:rsidR="002B1542" w:rsidRPr="00B41188" w:rsidRDefault="002B1542" w:rsidP="002B154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0FD3E68F" w14:textId="77777777" w:rsidR="002B1542" w:rsidRPr="00B41188" w:rsidRDefault="002B1542" w:rsidP="002B1542">
      <w:pPr>
        <w:numPr>
          <w:ilvl w:val="0"/>
          <w:numId w:val="2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Время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риски</w:t>
      </w:r>
      <w:proofErr w:type="spellEnd"/>
    </w:p>
    <w:p w14:paraId="4F40BB1D" w14:textId="77777777" w:rsidR="002B1542" w:rsidRPr="00B41188" w:rsidRDefault="002B1542" w:rsidP="002B1542">
      <w:pPr>
        <w:numPr>
          <w:ilvl w:val="0"/>
          <w:numId w:val="2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Время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изменения</w:t>
      </w:r>
      <w:proofErr w:type="spellEnd"/>
    </w:p>
    <w:p w14:paraId="0157319A" w14:textId="77777777" w:rsidR="002B1542" w:rsidRPr="00B41188" w:rsidRDefault="002B1542" w:rsidP="002B1542">
      <w:pPr>
        <w:numPr>
          <w:ilvl w:val="0"/>
          <w:numId w:val="2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Управление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проектом</w:t>
      </w:r>
      <w:proofErr w:type="spellEnd"/>
    </w:p>
    <w:p w14:paraId="09168584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p w14:paraId="400CBEA5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14:paraId="43FA8CEE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Значения и коэффициенты из практики:</w:t>
      </w:r>
    </w:p>
    <w:p w14:paraId="7DFD6577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Для введения в проект нового человека запланируйте не менее 40 часов (1 неделя)</w:t>
      </w:r>
    </w:p>
    <w:p w14:paraId="7D2A92B8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Для установки среды разработки каждому разработчику запланируйте не менее 16 часов</w:t>
      </w:r>
    </w:p>
    <w:p w14:paraId="654B8CDC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lastRenderedPageBreak/>
        <w:t>Для установки среды тестирования тестировщику запланируйте не менее 16 часов</w:t>
      </w:r>
    </w:p>
    <w:p w14:paraId="1E67C30B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14:paraId="0DB23EC9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Первичная установка решения на тестовый сервер – запланируйте 80 часов (2 недели)</w:t>
      </w:r>
    </w:p>
    <w:p w14:paraId="0A1F6AEE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Написание архитектуры решения – запланируйте 40 часов (1 неделю)</w:t>
      </w:r>
    </w:p>
    <w:p w14:paraId="7255F1FE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14:paraId="66318CB1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14:paraId="15EF400A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тестовую среду заказчика – 40 часов</w:t>
      </w:r>
    </w:p>
    <w:p w14:paraId="16787C07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рабочую среду заказчика – 40 часов</w:t>
      </w:r>
    </w:p>
    <w:p w14:paraId="273ADB75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14:paraId="1801D2DA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Доработка и улучшение кода (</w:t>
      </w: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refactoring</w:t>
      </w: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) – 25% от разработки</w:t>
      </w:r>
    </w:p>
    <w:p w14:paraId="1902A347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Доработка и исправление неисправностей – 25% от времени на разработку</w:t>
      </w:r>
    </w:p>
    <w:p w14:paraId="153EA978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 обучение пользователей следует выделить как минимум допустим 3 обучения по 4 часа каждое</w:t>
      </w:r>
    </w:p>
    <w:p w14:paraId="1FF82FCC" w14:textId="77777777" w:rsidR="002B1542" w:rsidRPr="00B41188" w:rsidRDefault="002B1542" w:rsidP="002B1542">
      <w:pPr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Аналитик в среднем создает 3 страницы утвержденной документации в день</w:t>
      </w:r>
    </w:p>
    <w:p w14:paraId="0F4E585D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</w:p>
    <w:p w14:paraId="4BA0A48D" w14:textId="77777777" w:rsidR="002B1542" w:rsidRPr="00B41188" w:rsidRDefault="002B1542" w:rsidP="002B154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  <w:t>Задание для расчета.</w:t>
      </w:r>
    </w:p>
    <w:p w14:paraId="6CD59AF9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</w:p>
    <w:p w14:paraId="59A735EC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 результате оценки проекта получились следующие значения.</w:t>
      </w:r>
    </w:p>
    <w:p w14:paraId="7ECC7520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Проанализировав задачи на разработку (включая проектирование), получили 1500 человеко-часов. Принимаем решение, что задачи по разработке будут вести 4 разработчика. Тогда работы по разработке будут занимать 10 недель.</w:t>
      </w:r>
    </w:p>
    <w:p w14:paraId="04B63707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150 страниц.</w:t>
      </w:r>
    </w:p>
    <w:p w14:paraId="5D69B852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Планируется 5 встреч с заказчиком для выявления требований</w:t>
      </w:r>
    </w:p>
    <w:p w14:paraId="3BD10525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Планируется 3 встречи с заказчиком для согласования видения и проекта решения</w:t>
      </w:r>
    </w:p>
    <w:p w14:paraId="5CBF30BC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Планируется 4 демонстрации продукта заказчику на этапе разработки</w:t>
      </w:r>
    </w:p>
    <w:p w14:paraId="2DBD8366" w14:textId="77777777" w:rsidR="002B1542" w:rsidRPr="00B41188" w:rsidRDefault="002B1542" w:rsidP="002B1542">
      <w:pPr>
        <w:numPr>
          <w:ilvl w:val="0"/>
          <w:numId w:val="2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Планируется 12 поставок на тестовую среду заказчика</w:t>
      </w:r>
    </w:p>
    <w:p w14:paraId="5A66B77F" w14:textId="77777777" w:rsidR="002B1542" w:rsidRPr="00B41188" w:rsidRDefault="002B1542" w:rsidP="002B1542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Приложение имеет сложную бизнес-логику, поэтому задачи по тестированию (прохождение тест-кейсов) – 35% от времени, потраченного на разработку (разработку документа требований, разработку ТЗ, функционала и прочее)</w:t>
      </w:r>
    </w:p>
    <w:p w14:paraId="319A5C01" w14:textId="77777777" w:rsidR="002B1542" w:rsidRPr="00B41188" w:rsidRDefault="002B1542" w:rsidP="002B154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Время на риски – 15 % от времени разработки.</w:t>
      </w:r>
    </w:p>
    <w:p w14:paraId="09C8562D" w14:textId="77777777" w:rsidR="002B1542" w:rsidRPr="00B41188" w:rsidRDefault="002B1542" w:rsidP="002B154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Время на внесение изменений – 10 % от времени разработки.</w:t>
      </w:r>
    </w:p>
    <w:p w14:paraId="659EBE95" w14:textId="77777777" w:rsidR="002B1542" w:rsidRPr="00B41188" w:rsidRDefault="002B1542" w:rsidP="002B154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Время на управление проектом – 20 % от времени проекта.</w:t>
      </w:r>
    </w:p>
    <w:p w14:paraId="160249DA" w14:textId="77777777" w:rsidR="002B1542" w:rsidRPr="00B41188" w:rsidRDefault="002B1542" w:rsidP="002B154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p w14:paraId="70D7DD00" w14:textId="77777777" w:rsidR="002B1542" w:rsidRPr="00B41188" w:rsidRDefault="002B1542" w:rsidP="002B154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lastRenderedPageBreak/>
        <w:t>Исходя из этого, принимается решение, что для данной оценки нужно ориентироваться на следующий состав команды:</w:t>
      </w:r>
    </w:p>
    <w:p w14:paraId="24463AAB" w14:textId="77777777" w:rsidR="002B1542" w:rsidRPr="00B41188" w:rsidRDefault="002B1542" w:rsidP="002B1542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4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разработчика</w:t>
      </w:r>
      <w:proofErr w:type="spellEnd"/>
    </w:p>
    <w:p w14:paraId="35457ABA" w14:textId="77777777" w:rsidR="002B1542" w:rsidRPr="00B41188" w:rsidRDefault="002B1542" w:rsidP="002B1542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инженер</w:t>
      </w:r>
      <w:proofErr w:type="spellEnd"/>
    </w:p>
    <w:p w14:paraId="45820BC9" w14:textId="77777777" w:rsidR="002B1542" w:rsidRPr="00B41188" w:rsidRDefault="002B1542" w:rsidP="002B1542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бизнес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аналитик</w:t>
      </w:r>
      <w:proofErr w:type="spellEnd"/>
    </w:p>
    <w:p w14:paraId="290AEC2C" w14:textId="77777777" w:rsidR="002B1542" w:rsidRPr="00B41188" w:rsidRDefault="002B1542" w:rsidP="002B1542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1 системный аналитик (архитектор, он же будет выполнять инфраструктурные задачи)</w:t>
      </w:r>
    </w:p>
    <w:p w14:paraId="231318C5" w14:textId="77777777" w:rsidR="002B1542" w:rsidRPr="00B41188" w:rsidRDefault="002B1542" w:rsidP="002B1542">
      <w:pPr>
        <w:numPr>
          <w:ilvl w:val="0"/>
          <w:numId w:val="18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руководитель</w:t>
      </w:r>
      <w:proofErr w:type="spell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проекта</w:t>
      </w:r>
      <w:proofErr w:type="spellEnd"/>
    </w:p>
    <w:p w14:paraId="2EAA0DAB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Теперь распишем задачи и время на выполнение. При этом </w:t>
      </w:r>
      <w:proofErr w:type="gramStart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по задачам</w:t>
      </w:r>
      <w:proofErr w:type="gramEnd"/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150 страниц.</w:t>
      </w:r>
      <w:r w:rsidRPr="00B41188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4CDB1344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p w14:paraId="0B7EEFBF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111"/>
        <w:gridCol w:w="2126"/>
        <w:gridCol w:w="993"/>
        <w:gridCol w:w="1554"/>
        <w:gridCol w:w="1144"/>
      </w:tblGrid>
      <w:tr w:rsidR="002B1542" w:rsidRPr="00B41188" w14:paraId="76F16C64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03646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Задачи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EE4A3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Роли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60674" w14:textId="77777777" w:rsidR="002B1542" w:rsidRPr="00B41188" w:rsidRDefault="002B1542" w:rsidP="00A70C46">
            <w:pPr>
              <w:spacing w:after="0" w:line="232" w:lineRule="auto"/>
              <w:ind w:left="-108" w:right="-18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Коли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чество</w:t>
            </w:r>
            <w:proofErr w:type="spellEnd"/>
          </w:p>
          <w:p w14:paraId="75F23D52" w14:textId="77777777" w:rsidR="002B1542" w:rsidRPr="00B41188" w:rsidRDefault="002B1542" w:rsidP="00A70C46">
            <w:pPr>
              <w:spacing w:after="0" w:line="232" w:lineRule="auto"/>
              <w:ind w:left="-180" w:right="-18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человек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2760EE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Время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E8B44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Всего</w:t>
            </w:r>
            <w:proofErr w:type="spellEnd"/>
          </w:p>
        </w:tc>
      </w:tr>
      <w:tr w:rsidR="002B1542" w:rsidRPr="00B41188" w14:paraId="427A421B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83D7A" w14:textId="77777777" w:rsidR="002B1542" w:rsidRPr="00B41188" w:rsidRDefault="002B1542" w:rsidP="00A70C46">
            <w:pPr>
              <w:spacing w:after="0" w:line="232" w:lineRule="auto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val="ru-RU"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B429E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val="ru-RU"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7844F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9BAD88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D044A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</w:pPr>
          </w:p>
        </w:tc>
      </w:tr>
      <w:tr w:rsidR="002B1542" w:rsidRPr="00B41188" w14:paraId="3C4A46E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6DAA0" w14:textId="77777777" w:rsidR="002B1542" w:rsidRPr="00B41188" w:rsidRDefault="002B1542" w:rsidP="002B1542">
            <w:pPr>
              <w:numPr>
                <w:ilvl w:val="0"/>
                <w:numId w:val="30"/>
              </w:numPr>
              <w:tabs>
                <w:tab w:val="left" w:pos="24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E1DA5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Руководитель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3FD88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224C41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по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4часа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45194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en-US" w:eastAsia="en-GB"/>
              </w:rPr>
              <w:t>48</w:t>
            </w:r>
          </w:p>
        </w:tc>
      </w:tr>
      <w:tr w:rsidR="002B1542" w:rsidRPr="00B41188" w14:paraId="5EEB7D29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BEDF" w14:textId="77777777" w:rsidR="002B1542" w:rsidRPr="00B41188" w:rsidRDefault="002B1542" w:rsidP="002B1542">
            <w:pPr>
              <w:numPr>
                <w:ilvl w:val="0"/>
                <w:numId w:val="27"/>
              </w:numPr>
              <w:tabs>
                <w:tab w:val="left" w:pos="24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документа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требований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D384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47EF1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6AF27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A4F92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7325F8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D881B" w14:textId="77777777" w:rsidR="002B1542" w:rsidRPr="00B41188" w:rsidRDefault="002B1542" w:rsidP="002B1542">
            <w:pPr>
              <w:numPr>
                <w:ilvl w:val="0"/>
                <w:numId w:val="15"/>
              </w:numPr>
              <w:tabs>
                <w:tab w:val="left" w:pos="24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Тестирование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требований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B3119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77C40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679F1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0F276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7C3F043F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77C89" w14:textId="77777777" w:rsidR="002B1542" w:rsidRPr="00B41188" w:rsidRDefault="002B1542" w:rsidP="002B1542">
            <w:pPr>
              <w:numPr>
                <w:ilvl w:val="0"/>
                <w:numId w:val="8"/>
              </w:numPr>
              <w:tabs>
                <w:tab w:val="left" w:pos="24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pacing w:val="-6"/>
                <w:sz w:val="28"/>
                <w:szCs w:val="28"/>
                <w:lang w:val="ru-RU"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159F9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Руководитель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проекта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5AD39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36901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02A98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594465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2EEFB" w14:textId="77777777" w:rsidR="002B1542" w:rsidRPr="00B41188" w:rsidRDefault="002B1542" w:rsidP="00A70C46">
            <w:pPr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Проектирование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решения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6E408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6E05F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A71B5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8F463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42D57B90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A6ECA" w14:textId="77777777" w:rsidR="002B1542" w:rsidRPr="00B41188" w:rsidRDefault="002B1542" w:rsidP="002B1542">
            <w:pPr>
              <w:numPr>
                <w:ilvl w:val="0"/>
                <w:numId w:val="29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ТЗ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8FB4D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AD6A21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D2D75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5C78F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9C6ADF5" w14:textId="77777777" w:rsidTr="00A70C46">
        <w:trPr>
          <w:trHeight w:val="9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0926" w14:textId="77777777" w:rsidR="002B1542" w:rsidRPr="00B41188" w:rsidRDefault="002B1542" w:rsidP="002B1542">
            <w:pPr>
              <w:numPr>
                <w:ilvl w:val="0"/>
                <w:numId w:val="35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архитектуры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решения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5B55E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BCAAF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B9F39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82D16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</w:tr>
      <w:tr w:rsidR="002B1542" w:rsidRPr="00B41188" w14:paraId="51E79C33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C91B5" w14:textId="77777777" w:rsidR="002B1542" w:rsidRPr="00B41188" w:rsidRDefault="002B1542" w:rsidP="002B1542">
            <w:pPr>
              <w:numPr>
                <w:ilvl w:val="0"/>
                <w:numId w:val="31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E9057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42D4E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AB8B0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C3059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2925A45C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03083" w14:textId="77777777" w:rsidR="002B1542" w:rsidRPr="00B41188" w:rsidRDefault="002B1542" w:rsidP="002B1542">
            <w:pPr>
              <w:numPr>
                <w:ilvl w:val="0"/>
                <w:numId w:val="13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Обучение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специалистов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предметной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области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1DF38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Все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D21B6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33011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7B3B2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320</w:t>
            </w:r>
          </w:p>
        </w:tc>
      </w:tr>
      <w:tr w:rsidR="002B1542" w:rsidRPr="00B41188" w14:paraId="273498F4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F1818" w14:textId="77777777" w:rsidR="002B1542" w:rsidRPr="00B41188" w:rsidRDefault="002B1542" w:rsidP="002B1542">
            <w:pPr>
              <w:numPr>
                <w:ilvl w:val="0"/>
                <w:numId w:val="22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Установка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сред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разработки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C0CCF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454F7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C538F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67E5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80</w:t>
            </w:r>
          </w:p>
        </w:tc>
      </w:tr>
      <w:tr w:rsidR="002B1542" w:rsidRPr="00B41188" w14:paraId="4C2D750D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DC9D89" w14:textId="77777777" w:rsidR="002B1542" w:rsidRPr="00B41188" w:rsidRDefault="002B1542" w:rsidP="002B1542">
            <w:pPr>
              <w:numPr>
                <w:ilvl w:val="0"/>
                <w:numId w:val="36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Установка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среды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тестирования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462E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инженер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или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2A1AA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0D29E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CEBC3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</w:tr>
      <w:tr w:rsidR="002B1542" w:rsidRPr="00B41188" w14:paraId="62AC4930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04C11" w14:textId="77777777" w:rsidR="002B1542" w:rsidRPr="00B41188" w:rsidRDefault="002B1542" w:rsidP="002B1542">
            <w:pPr>
              <w:numPr>
                <w:ilvl w:val="0"/>
                <w:numId w:val="2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2E192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47D20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0FB5C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7BDE1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EBBE4A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0985F" w14:textId="77777777" w:rsidR="002B1542" w:rsidRPr="00B41188" w:rsidRDefault="002B1542" w:rsidP="002B1542">
            <w:pPr>
              <w:numPr>
                <w:ilvl w:val="0"/>
                <w:numId w:val="16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lastRenderedPageBreak/>
              <w:t>Встречи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с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заказчиком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23780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Руководитель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7EBCF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E5AE4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3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по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4часа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18584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36</w:t>
            </w:r>
          </w:p>
        </w:tc>
      </w:tr>
      <w:tr w:rsidR="002B1542" w:rsidRPr="00B41188" w14:paraId="4138A86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EDFDC" w14:textId="77777777" w:rsidR="002B1542" w:rsidRPr="00B41188" w:rsidRDefault="002B1542" w:rsidP="00A70C46">
            <w:pPr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Разработка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 xml:space="preserve"> и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внутреннее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тестирование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EE000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43B1E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C9C93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B9D4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70454F0B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1153E" w14:textId="77777777" w:rsidR="002B1542" w:rsidRPr="00B41188" w:rsidRDefault="002B1542" w:rsidP="002B1542">
            <w:pPr>
              <w:numPr>
                <w:ilvl w:val="0"/>
                <w:numId w:val="25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Еженедельные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встречи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разработчиков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8AA3C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7C145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E6F7A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10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встреч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4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часа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75505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200</w:t>
            </w:r>
          </w:p>
        </w:tc>
      </w:tr>
      <w:tr w:rsidR="002B1542" w:rsidRPr="00B41188" w14:paraId="5E5FA8C2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F65BF9" w14:textId="77777777" w:rsidR="002B1542" w:rsidRPr="00B41188" w:rsidRDefault="002B1542" w:rsidP="002B1542">
            <w:pPr>
              <w:numPr>
                <w:ilvl w:val="0"/>
                <w:numId w:val="23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Программирование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3266A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58ADF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D691A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C6FD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1200</w:t>
            </w:r>
          </w:p>
        </w:tc>
      </w:tr>
      <w:tr w:rsidR="002B1542" w:rsidRPr="00B41188" w14:paraId="4A9D517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9F3F2" w14:textId="77777777" w:rsidR="002B1542" w:rsidRPr="00B41188" w:rsidRDefault="002B1542" w:rsidP="002B1542">
            <w:pPr>
              <w:numPr>
                <w:ilvl w:val="0"/>
                <w:numId w:val="19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Улучшение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кода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039BF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41C0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3B82C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3 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по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125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26FC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375</w:t>
            </w:r>
          </w:p>
        </w:tc>
      </w:tr>
      <w:tr w:rsidR="002B1542" w:rsidRPr="00B41188" w14:paraId="30D91F58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4AF363" w14:textId="77777777" w:rsidR="002B1542" w:rsidRPr="00B41188" w:rsidRDefault="002B1542" w:rsidP="002B1542">
            <w:pPr>
              <w:numPr>
                <w:ilvl w:val="0"/>
                <w:numId w:val="24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Подготовка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демонстрации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7D670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A4660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AB9D9" w14:textId="77777777" w:rsidR="002B1542" w:rsidRPr="00B41188" w:rsidRDefault="002B1542" w:rsidP="00A70C46">
            <w:pPr>
              <w:spacing w:after="0" w:line="240" w:lineRule="auto"/>
              <w:ind w:left="-108" w:right="-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4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демонстра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ции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8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часов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8A61A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32</w:t>
            </w:r>
          </w:p>
        </w:tc>
      </w:tr>
      <w:tr w:rsidR="002B1542" w:rsidRPr="00B41188" w14:paraId="3D468999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43C07" w14:textId="77777777" w:rsidR="002B1542" w:rsidRPr="00B41188" w:rsidRDefault="002B1542" w:rsidP="002B1542">
            <w:pPr>
              <w:numPr>
                <w:ilvl w:val="0"/>
                <w:numId w:val="1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Проведение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демонстрации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F8FD8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Архитектор,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ру-ководитель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gram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про-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екта</w:t>
            </w:r>
            <w:proofErr w:type="spellEnd"/>
            <w:proofErr w:type="gram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E06E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B4639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 х 4 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1DA0A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36</w:t>
            </w:r>
          </w:p>
        </w:tc>
      </w:tr>
      <w:tr w:rsidR="002B1542" w:rsidRPr="00B41188" w14:paraId="55E4F2F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995DC" w14:textId="77777777" w:rsidR="002B1542" w:rsidRPr="00B41188" w:rsidRDefault="002B1542" w:rsidP="002B1542">
            <w:pPr>
              <w:numPr>
                <w:ilvl w:val="0"/>
                <w:numId w:val="33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Задачи тест инженера (прохождение тест кейсов), 35% от разработки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70C9D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BA7E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4D342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96783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525</w:t>
            </w:r>
          </w:p>
        </w:tc>
      </w:tr>
      <w:tr w:rsidR="002B1542" w:rsidRPr="00B41188" w14:paraId="341642C9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8E609" w14:textId="77777777" w:rsidR="002B1542" w:rsidRPr="00B41188" w:rsidRDefault="002B1542" w:rsidP="002B1542">
            <w:pPr>
              <w:numPr>
                <w:ilvl w:val="0"/>
                <w:numId w:val="32"/>
              </w:numPr>
              <w:tabs>
                <w:tab w:val="left" w:pos="318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DC2FB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DFD9D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72F21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80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7B637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80</w:t>
            </w:r>
          </w:p>
        </w:tc>
      </w:tr>
      <w:tr w:rsidR="002B1542" w:rsidRPr="00B41188" w14:paraId="0DF6C12A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CE00D" w14:textId="77777777" w:rsidR="002B1542" w:rsidRPr="00B41188" w:rsidRDefault="002B1542" w:rsidP="00A70C46">
            <w:pPr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Тестирование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на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стороне</w:t>
            </w:r>
            <w:proofErr w:type="spellEnd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заказчика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C340D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5D50E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B3700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9EEB1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8ED0683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D18F6" w14:textId="77777777" w:rsidR="002B1542" w:rsidRPr="00B41188" w:rsidRDefault="002B1542" w:rsidP="002B1542">
            <w:pPr>
              <w:numPr>
                <w:ilvl w:val="0"/>
                <w:numId w:val="6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371C0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FD188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0EC5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17688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</w:tr>
      <w:tr w:rsidR="002B1542" w:rsidRPr="00B41188" w14:paraId="2EF508C9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FB7E3" w14:textId="77777777" w:rsidR="002B1542" w:rsidRPr="00B41188" w:rsidRDefault="002B1542" w:rsidP="002B1542">
            <w:pPr>
              <w:numPr>
                <w:ilvl w:val="0"/>
                <w:numId w:val="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Поставки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бета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версий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E79AD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E9F24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5BF1E1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10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поставок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8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часов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B41B9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80</w:t>
            </w:r>
          </w:p>
        </w:tc>
      </w:tr>
      <w:tr w:rsidR="002B1542" w:rsidRPr="00B41188" w14:paraId="1091287C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ED1CD" w14:textId="77777777" w:rsidR="002B1542" w:rsidRPr="00B41188" w:rsidRDefault="002B1542" w:rsidP="002B1542">
            <w:pPr>
              <w:numPr>
                <w:ilvl w:val="0"/>
                <w:numId w:val="1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36397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06196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8724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94D23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375</w:t>
            </w:r>
          </w:p>
        </w:tc>
      </w:tr>
      <w:tr w:rsidR="002B1542" w:rsidRPr="00B41188" w14:paraId="0DD4CE6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ADEB0" w14:textId="77777777" w:rsidR="002B1542" w:rsidRPr="00B41188" w:rsidRDefault="002B1542" w:rsidP="00A70C46">
            <w:pPr>
              <w:tabs>
                <w:tab w:val="left" w:pos="176"/>
              </w:tabs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Внедрение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DBDE9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B616C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5348A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D76D6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24FCD1AF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E2286" w14:textId="77777777" w:rsidR="002B1542" w:rsidRPr="00B41188" w:rsidRDefault="002B1542" w:rsidP="002B1542">
            <w:pPr>
              <w:numPr>
                <w:ilvl w:val="0"/>
                <w:numId w:val="17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Установка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рабочий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сервер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F4CDE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4A07D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7DABF6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AB9F5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</w:t>
            </w:r>
          </w:p>
        </w:tc>
      </w:tr>
      <w:tr w:rsidR="002B1542" w:rsidRPr="00B41188" w14:paraId="094872BF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4ECB6" w14:textId="77777777" w:rsidR="002B1542" w:rsidRPr="00B41188" w:rsidRDefault="002B1542" w:rsidP="002B1542">
            <w:pPr>
              <w:numPr>
                <w:ilvl w:val="0"/>
                <w:numId w:val="21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B631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F58DB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0A859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3 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по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4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0931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12</w:t>
            </w:r>
          </w:p>
        </w:tc>
      </w:tr>
      <w:tr w:rsidR="002B1542" w:rsidRPr="00B41188" w14:paraId="474BB61A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6C9FA" w14:textId="77777777" w:rsidR="002B1542" w:rsidRPr="00B41188" w:rsidRDefault="002B1542" w:rsidP="002B1542">
            <w:pPr>
              <w:numPr>
                <w:ilvl w:val="0"/>
                <w:numId w:val="28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инструкций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F4553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36242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D6767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4A3C6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6FBAB9CF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CEC0" w14:textId="77777777" w:rsidR="002B1542" w:rsidRPr="00B41188" w:rsidRDefault="002B1542" w:rsidP="002B1542">
            <w:pPr>
              <w:numPr>
                <w:ilvl w:val="0"/>
                <w:numId w:val="11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документации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96449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Часть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-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аналитик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,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часть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-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8F168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1CEB0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50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дней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по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3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страницы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20B6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400</w:t>
            </w:r>
          </w:p>
        </w:tc>
      </w:tr>
      <w:tr w:rsidR="002B1542" w:rsidRPr="00B41188" w14:paraId="5AAA4A8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73647" w14:textId="77777777" w:rsidR="002B1542" w:rsidRPr="00B41188" w:rsidRDefault="002B1542" w:rsidP="002B1542">
            <w:pPr>
              <w:numPr>
                <w:ilvl w:val="0"/>
                <w:numId w:val="34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Тестирование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документации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A3A35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Тест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>-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7B2C3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19C76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30%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е</w:t>
            </w: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ё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написания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287E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120</w:t>
            </w:r>
          </w:p>
        </w:tc>
      </w:tr>
      <w:tr w:rsidR="002B1542" w:rsidRPr="00B41188" w14:paraId="1DCF83B2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923E2" w14:textId="77777777" w:rsidR="002B1542" w:rsidRPr="00B41188" w:rsidRDefault="002B1542" w:rsidP="00A70C46">
            <w:pPr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Итого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279F4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D7236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36307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ABC1D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4079</w:t>
            </w:r>
          </w:p>
        </w:tc>
      </w:tr>
      <w:tr w:rsidR="002B1542" w:rsidRPr="00B41188" w14:paraId="7665AA9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C115D" w14:textId="77777777" w:rsidR="002B1542" w:rsidRPr="00B41188" w:rsidRDefault="002B1542" w:rsidP="00A70C46">
            <w:pPr>
              <w:spacing w:after="0" w:line="23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  <w:t>Дополнительно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3047D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b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FF1E0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ED646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023D" w14:textId="77777777" w:rsidR="002B1542" w:rsidRPr="00B41188" w:rsidRDefault="002B1542" w:rsidP="00A70C46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</w:tr>
      <w:tr w:rsidR="002B1542" w:rsidRPr="00B41188" w14:paraId="70635BD6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E20D2" w14:textId="77777777" w:rsidR="002B1542" w:rsidRPr="00B41188" w:rsidRDefault="002B1542" w:rsidP="002B1542">
            <w:pPr>
              <w:numPr>
                <w:ilvl w:val="0"/>
                <w:numId w:val="10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lastRenderedPageBreak/>
              <w:t>Время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риски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DFA86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09F2C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7598B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15%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разработки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2D508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225</w:t>
            </w:r>
          </w:p>
        </w:tc>
      </w:tr>
      <w:tr w:rsidR="002B1542" w:rsidRPr="00B41188" w14:paraId="1E737601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71FF9" w14:textId="77777777" w:rsidR="002B1542" w:rsidRPr="00B41188" w:rsidRDefault="002B1542" w:rsidP="002B1542">
            <w:pPr>
              <w:numPr>
                <w:ilvl w:val="0"/>
                <w:numId w:val="12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Время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на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изменения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2576B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0740B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0B17A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10%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разработки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42E0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150</w:t>
            </w:r>
          </w:p>
        </w:tc>
      </w:tr>
      <w:tr w:rsidR="002B1542" w:rsidRPr="00B41188" w14:paraId="55B1F97E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82BAB0" w14:textId="77777777" w:rsidR="002B1542" w:rsidRPr="00B41188" w:rsidRDefault="002B1542" w:rsidP="002B1542">
            <w:pPr>
              <w:numPr>
                <w:ilvl w:val="0"/>
                <w:numId w:val="9"/>
              </w:numPr>
              <w:tabs>
                <w:tab w:val="left" w:pos="176"/>
              </w:tabs>
              <w:spacing w:after="0" w:line="232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Управление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проектом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0BFDE" w14:textId="77777777" w:rsidR="002B1542" w:rsidRPr="00B41188" w:rsidRDefault="002B1542" w:rsidP="00A70C46">
            <w:pPr>
              <w:spacing w:after="0" w:line="23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Руководитель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проекта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D5787" w14:textId="77777777" w:rsidR="002B1542" w:rsidRPr="00B41188" w:rsidRDefault="002B1542" w:rsidP="00A70C46">
            <w:pPr>
              <w:snapToGrid w:val="0"/>
              <w:spacing w:after="0" w:line="232" w:lineRule="auto"/>
              <w:jc w:val="center"/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3B282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 xml:space="preserve">20%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от</w:t>
            </w:r>
            <w:proofErr w:type="spellEnd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  <w:t xml:space="preserve"> </w:t>
            </w:r>
            <w:proofErr w:type="spellStart"/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проекта</w:t>
            </w:r>
            <w:proofErr w:type="spellEnd"/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E3F" w14:textId="77777777" w:rsidR="002B1542" w:rsidRPr="00B41188" w:rsidRDefault="002B1542" w:rsidP="00A70C4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color w:val="222222"/>
                <w:sz w:val="28"/>
                <w:szCs w:val="28"/>
                <w:lang w:eastAsia="en-GB"/>
              </w:rPr>
              <w:t>300</w:t>
            </w:r>
          </w:p>
        </w:tc>
      </w:tr>
      <w:tr w:rsidR="002B1542" w:rsidRPr="00B41188" w14:paraId="1A371AB9" w14:textId="77777777" w:rsidTr="00A70C46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D321D" w14:textId="77777777" w:rsidR="002B1542" w:rsidRPr="00B41188" w:rsidRDefault="002B1542" w:rsidP="00A70C46">
            <w:pPr>
              <w:spacing w:after="0" w:line="23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Всего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8461F" w14:textId="77777777" w:rsidR="002B1542" w:rsidRPr="00B41188" w:rsidRDefault="002B1542" w:rsidP="00A70C46">
            <w:pPr>
              <w:snapToGrid w:val="0"/>
              <w:spacing w:after="0" w:line="232" w:lineRule="auto"/>
              <w:jc w:val="both"/>
              <w:rPr>
                <w:rFonts w:ascii="Times New Roman" w:eastAsia="Times New Roman" w:hAnsi="Times New Roman"/>
                <w:color w:val="222222"/>
                <w:sz w:val="28"/>
                <w:szCs w:val="28"/>
                <w:lang w:val="ru-RU" w:eastAsia="en-GB"/>
              </w:rPr>
            </w:pP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E6F5" w14:textId="77777777" w:rsidR="002B1542" w:rsidRPr="00B41188" w:rsidRDefault="002B1542" w:rsidP="00A70C46">
            <w:pPr>
              <w:spacing w:after="0" w:line="232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 xml:space="preserve">4754 </w:t>
            </w:r>
            <w:proofErr w:type="spellStart"/>
            <w:r w:rsidRPr="00B41188"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eastAsia="en-GB"/>
              </w:rPr>
              <w:t>часов</w:t>
            </w:r>
            <w:proofErr w:type="spellEnd"/>
          </w:p>
        </w:tc>
      </w:tr>
    </w:tbl>
    <w:p w14:paraId="4F08FD41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</w:p>
    <w:p w14:paraId="26E87C7C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hAnsi="Times New Roman"/>
          <w:color w:val="222222"/>
          <w:sz w:val="28"/>
          <w:szCs w:val="28"/>
          <w:lang w:val="ru-RU"/>
        </w:rPr>
        <w:t>Исходя из полученных данных, оценка непосредственно задач разработки (1500 часов) намного меньше полных трудозатрат (более чем в 3 раза).</w:t>
      </w:r>
    </w:p>
    <w:p w14:paraId="3FFC5AAB" w14:textId="77777777" w:rsidR="002B1542" w:rsidRPr="00B41188" w:rsidRDefault="002B1542" w:rsidP="002B154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118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</w:p>
    <w:p w14:paraId="3FC993D3" w14:textId="77777777" w:rsidR="002B1542" w:rsidRPr="002B1542" w:rsidRDefault="002B1542">
      <w:pPr>
        <w:rPr>
          <w:lang w:val="ru-RU"/>
        </w:rPr>
      </w:pPr>
    </w:p>
    <w:sectPr w:rsidR="002B1542" w:rsidRPr="002B1542">
      <w:pgSz w:w="11906" w:h="16838"/>
      <w:pgMar w:top="1134" w:right="567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eastAsia="Times New Roman" w:hAnsi="Times New Roman" w:cs="Times New Roman" w:hint="default"/>
        <w:color w:val="222222"/>
        <w:sz w:val="24"/>
        <w:szCs w:val="24"/>
        <w:lang w:eastAsia="en-GB"/>
      </w:rPr>
    </w:lvl>
  </w:abstractNum>
  <w:abstractNum w:abstractNumId="3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</w:abstractNum>
  <w:abstractNum w:abstractNumId="20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3" w15:restartNumberingAfterBreak="0">
    <w:nsid w:val="00000019"/>
    <w:multiLevelType w:val="multi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24" w15:restartNumberingAfterBreak="0">
    <w:nsid w:val="0000001A"/>
    <w:multiLevelType w:val="multilevel"/>
    <w:tmpl w:val="0000001A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0000001B"/>
    <w:multiLevelType w:val="multi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26" w15:restartNumberingAfterBreak="0">
    <w:nsid w:val="0000001C"/>
    <w:multiLevelType w:val="multi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eastAsia="en-GB"/>
      </w:rPr>
    </w:lvl>
  </w:abstractNum>
  <w:abstractNum w:abstractNumId="27" w15:restartNumberingAfterBreak="0">
    <w:nsid w:val="0000001D"/>
    <w:multiLevelType w:val="multilevel"/>
    <w:tmpl w:val="0000001D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</w:abstractNum>
  <w:abstractNum w:abstractNumId="28" w15:restartNumberingAfterBreak="0">
    <w:nsid w:val="0000001E"/>
    <w:multiLevelType w:val="multilevel"/>
    <w:tmpl w:val="0000001E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9" w15:restartNumberingAfterBreak="0">
    <w:nsid w:val="0000001F"/>
    <w:multiLevelType w:val="multilevel"/>
    <w:tmpl w:val="0000001F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0000020"/>
    <w:multiLevelType w:val="multilevel"/>
    <w:tmpl w:val="00000020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0000021"/>
    <w:multiLevelType w:val="multilevel"/>
    <w:tmpl w:val="00000021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color w:val="222222"/>
        <w:sz w:val="20"/>
        <w:szCs w:val="24"/>
        <w:lang w:val="ru-RU" w:eastAsia="en-GB"/>
      </w:rPr>
    </w:lvl>
  </w:abstractNum>
  <w:abstractNum w:abstractNumId="32" w15:restartNumberingAfterBreak="0">
    <w:nsid w:val="00000022"/>
    <w:multiLevelType w:val="multilevel"/>
    <w:tmpl w:val="00000022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00000023"/>
    <w:multiLevelType w:val="multilevel"/>
    <w:tmpl w:val="00000023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00000024"/>
    <w:multiLevelType w:val="multilevel"/>
    <w:tmpl w:val="00000024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00000025"/>
    <w:multiLevelType w:val="multilevel"/>
    <w:tmpl w:val="00000025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42"/>
    <w:rsid w:val="002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6ACF"/>
  <w15:chartTrackingRefBased/>
  <w15:docId w15:val="{8061D37A-5DF5-4346-84FB-70D5652A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42"/>
    <w:pPr>
      <w:spacing w:line="256" w:lineRule="auto"/>
    </w:pPr>
    <w:rPr>
      <w:rFonts w:ascii="Calibri" w:eastAsia="Calibri" w:hAnsi="Calibri" w:cs="Times New Roman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B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Харькевич Матвей</dc:creator>
  <cp:keywords/>
  <dc:description/>
  <cp:lastModifiedBy>Харькевич Матвей</cp:lastModifiedBy>
  <cp:revision>1</cp:revision>
  <dcterms:created xsi:type="dcterms:W3CDTF">2021-09-25T08:59:00Z</dcterms:created>
  <dcterms:modified xsi:type="dcterms:W3CDTF">2021-09-25T09:00:00Z</dcterms:modified>
</cp:coreProperties>
</file>